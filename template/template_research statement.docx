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7D68" w14:textId="077261FA" w:rsidR="00A9204E" w:rsidRDefault="0095578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36EEE" wp14:editId="355B7F1F">
                <wp:simplePos x="0" y="0"/>
                <wp:positionH relativeFrom="margin">
                  <wp:posOffset>2785347</wp:posOffset>
                </wp:positionH>
                <wp:positionV relativeFrom="paragraph">
                  <wp:posOffset>-2168997</wp:posOffset>
                </wp:positionV>
                <wp:extent cx="4039811" cy="1754372"/>
                <wp:effectExtent l="0" t="0" r="1841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811" cy="1754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C825C5" w14:textId="098C84C1" w:rsidR="00955786" w:rsidRDefault="00955786">
                            <w:pPr>
                              <w:rPr>
                                <w:rFonts w:ascii="OCR-A BT" w:hAnsi="OCR-A BT"/>
                                <w:b/>
                                <w:bCs/>
                                <w:color w:val="1F4E79" w:themeColor="accent1" w:themeShade="80"/>
                                <w:sz w:val="54"/>
                                <w:szCs w:val="54"/>
                              </w:rPr>
                            </w:pPr>
                            <w:r w:rsidRPr="002030AA">
                              <w:rPr>
                                <w:rFonts w:ascii="OCR-A BT" w:hAnsi="OCR-A BT"/>
                                <w:b/>
                                <w:bCs/>
                                <w:color w:val="1F4E79" w:themeColor="accent1" w:themeShade="80"/>
                                <w:sz w:val="54"/>
                                <w:szCs w:val="54"/>
                              </w:rPr>
                              <w:t xml:space="preserve">Research </w:t>
                            </w:r>
                            <w:r w:rsidR="00DF263E" w:rsidRPr="002030AA">
                              <w:rPr>
                                <w:rFonts w:ascii="OCR-A BT" w:hAnsi="OCR-A BT"/>
                                <w:b/>
                                <w:bCs/>
                                <w:color w:val="1F4E79" w:themeColor="accent1" w:themeShade="80"/>
                                <w:sz w:val="54"/>
                                <w:szCs w:val="54"/>
                              </w:rPr>
                              <w:t xml:space="preserve"> </w:t>
                            </w:r>
                            <w:r w:rsidRPr="002030AA">
                              <w:rPr>
                                <w:rFonts w:ascii="OCR-A BT" w:hAnsi="OCR-A BT"/>
                                <w:b/>
                                <w:bCs/>
                                <w:color w:val="1F4E79" w:themeColor="accent1" w:themeShade="80"/>
                                <w:sz w:val="54"/>
                                <w:szCs w:val="54"/>
                              </w:rPr>
                              <w:t>Statement</w:t>
                            </w:r>
                          </w:p>
                          <w:p w14:paraId="6ECD9130" w14:textId="77777777" w:rsidR="004B2630" w:rsidRPr="004B2630" w:rsidRDefault="004B2630">
                            <w:pPr>
                              <w:rPr>
                                <w:rFonts w:ascii="OCR-A BT" w:hAnsi="OCR-A BT"/>
                                <w:b/>
                                <w:bCs/>
                                <w:color w:val="1F4E79" w:themeColor="accent1" w:themeShade="80"/>
                                <w:sz w:val="10"/>
                                <w:szCs w:val="10"/>
                              </w:rPr>
                            </w:pPr>
                          </w:p>
                          <w:p w14:paraId="299C289D" w14:textId="276E44B8" w:rsidR="00DF263E" w:rsidRDefault="009F1F5F">
                            <w:pPr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 xml:space="preserve">bertujuan untuk </w:t>
                            </w:r>
                            <w:r w:rsidR="007D5944"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>menyatakan</w:t>
                            </w:r>
                            <w:r w:rsidR="008202BA"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B2630"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 xml:space="preserve">kemampuan </w:t>
                            </w:r>
                            <w:r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 xml:space="preserve">kandidat anak bimbing </w:t>
                            </w:r>
                            <w:r w:rsidR="004B2630"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 xml:space="preserve">dan </w:t>
                            </w:r>
                            <w:r w:rsidR="004B2630" w:rsidRPr="00E95B94">
                              <w:rPr>
                                <w:rFonts w:ascii="Abadi" w:hAnsi="Abadi"/>
                                <w:i/>
                                <w:iCs/>
                                <w:sz w:val="28"/>
                                <w:szCs w:val="28"/>
                              </w:rPr>
                              <w:t>passion</w:t>
                            </w:r>
                            <w:r w:rsidR="004B2630"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 xml:space="preserve"> topik penelitian </w:t>
                            </w:r>
                            <w:r w:rsidR="007E1F02"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>untuk</w:t>
                            </w:r>
                            <w:r w:rsidR="004B2630"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11B58"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>P</w:t>
                            </w:r>
                            <w:r w:rsidR="00533801"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 xml:space="preserve">roposal </w:t>
                            </w:r>
                            <w:r w:rsidR="004B2630"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>Tugas Akhir yang hendak diajukan</w:t>
                            </w:r>
                            <w:r w:rsidR="00533801"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A37A18E" w14:textId="0EFE7C8F" w:rsidR="009F1F5F" w:rsidRPr="009F1F5F" w:rsidRDefault="004B2630" w:rsidP="004B2630">
                            <w:pPr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</w:pPr>
                            <w:r w:rsidRPr="00533801">
                              <w:rPr>
                                <w:rFonts w:ascii="Abadi" w:hAnsi="Abadi"/>
                                <w:i/>
                                <w:iCs/>
                                <w:sz w:val="28"/>
                                <w:szCs w:val="28"/>
                              </w:rPr>
                              <w:t>Research Statement</w:t>
                            </w:r>
                            <w:r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33801"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 xml:space="preserve">merupakan </w:t>
                            </w:r>
                            <w:r w:rsidR="00E95B94"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>permohonan</w:t>
                            </w:r>
                            <w:r w:rsidR="009458F7"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 xml:space="preserve"> awal</w:t>
                            </w:r>
                            <w:r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 xml:space="preserve"> sebagai anak bimbing sebelum </w:t>
                            </w:r>
                            <w:r w:rsidR="0082671E"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>roposal Tugas Akhir disusun</w:t>
                            </w:r>
                            <w:r w:rsidR="00D553F2"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 xml:space="preserve"> secara mendetail</w:t>
                            </w:r>
                            <w:r>
                              <w:rPr>
                                <w:rFonts w:ascii="Abadi" w:hAnsi="Abad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36EE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19.3pt;margin-top:-170.8pt;width:318.1pt;height:1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" fillcolor="white [3201]" strokecolor="white [3212]" strokeweight=".5pt">
                <v:textbox>
                  <w:txbxContent>
                    <w:p w14:paraId="76C825C5" w14:textId="098C84C1" w:rsidR="00955786" w:rsidRDefault="00955786">
                      <w:pPr>
                        <w:rPr>
                          <w:rFonts w:ascii="OCR-A BT" w:hAnsi="OCR-A BT"/>
                          <w:b/>
                          <w:bCs/>
                          <w:color w:val="1F4E79" w:themeColor="accent1" w:themeShade="80"/>
                          <w:sz w:val="54"/>
                          <w:szCs w:val="54"/>
                        </w:rPr>
                      </w:pPr>
                      <w:r w:rsidRPr="002030AA">
                        <w:rPr>
                          <w:rFonts w:ascii="OCR-A BT" w:hAnsi="OCR-A BT"/>
                          <w:b/>
                          <w:bCs/>
                          <w:color w:val="1F4E79" w:themeColor="accent1" w:themeShade="80"/>
                          <w:sz w:val="54"/>
                          <w:szCs w:val="54"/>
                        </w:rPr>
                        <w:t xml:space="preserve">Research </w:t>
                      </w:r>
                      <w:r w:rsidR="00DF263E" w:rsidRPr="002030AA">
                        <w:rPr>
                          <w:rFonts w:ascii="OCR-A BT" w:hAnsi="OCR-A BT"/>
                          <w:b/>
                          <w:bCs/>
                          <w:color w:val="1F4E79" w:themeColor="accent1" w:themeShade="80"/>
                          <w:sz w:val="54"/>
                          <w:szCs w:val="54"/>
                        </w:rPr>
                        <w:t xml:space="preserve"> </w:t>
                      </w:r>
                      <w:r w:rsidRPr="002030AA">
                        <w:rPr>
                          <w:rFonts w:ascii="OCR-A BT" w:hAnsi="OCR-A BT"/>
                          <w:b/>
                          <w:bCs/>
                          <w:color w:val="1F4E79" w:themeColor="accent1" w:themeShade="80"/>
                          <w:sz w:val="54"/>
                          <w:szCs w:val="54"/>
                        </w:rPr>
                        <w:t>Statement</w:t>
                      </w:r>
                    </w:p>
                    <w:p w14:paraId="6ECD9130" w14:textId="77777777" w:rsidR="004B2630" w:rsidRPr="004B2630" w:rsidRDefault="004B2630">
                      <w:pPr>
                        <w:rPr>
                          <w:rFonts w:ascii="OCR-A BT" w:hAnsi="OCR-A BT"/>
                          <w:b/>
                          <w:bCs/>
                          <w:color w:val="1F4E79" w:themeColor="accent1" w:themeShade="80"/>
                          <w:sz w:val="10"/>
                          <w:szCs w:val="10"/>
                        </w:rPr>
                      </w:pPr>
                    </w:p>
                    <w:p w14:paraId="299C289D" w14:textId="276E44B8" w:rsidR="00DF263E" w:rsidRDefault="009F1F5F">
                      <w:pPr>
                        <w:rPr>
                          <w:rFonts w:ascii="Abadi" w:hAnsi="Abadi"/>
                          <w:sz w:val="28"/>
                          <w:szCs w:val="28"/>
                        </w:rPr>
                      </w:pPr>
                      <w:r>
                        <w:rPr>
                          <w:rFonts w:ascii="Abadi" w:hAnsi="Abadi"/>
                          <w:sz w:val="28"/>
                          <w:szCs w:val="28"/>
                        </w:rPr>
                        <w:t xml:space="preserve">bertujuan untuk </w:t>
                      </w:r>
                      <w:r w:rsidR="007D5944">
                        <w:rPr>
                          <w:rFonts w:ascii="Abadi" w:hAnsi="Abadi"/>
                          <w:sz w:val="28"/>
                          <w:szCs w:val="28"/>
                        </w:rPr>
                        <w:t>menyatakan</w:t>
                      </w:r>
                      <w:r w:rsidR="008202BA">
                        <w:rPr>
                          <w:rFonts w:ascii="Abadi" w:hAnsi="Abadi"/>
                          <w:sz w:val="28"/>
                          <w:szCs w:val="28"/>
                        </w:rPr>
                        <w:t xml:space="preserve"> </w:t>
                      </w:r>
                      <w:r w:rsidR="004B2630">
                        <w:rPr>
                          <w:rFonts w:ascii="Abadi" w:hAnsi="Abadi"/>
                          <w:sz w:val="28"/>
                          <w:szCs w:val="28"/>
                        </w:rPr>
                        <w:t xml:space="preserve">kemampuan </w:t>
                      </w:r>
                      <w:r>
                        <w:rPr>
                          <w:rFonts w:ascii="Abadi" w:hAnsi="Abadi"/>
                          <w:sz w:val="28"/>
                          <w:szCs w:val="28"/>
                        </w:rPr>
                        <w:t xml:space="preserve">kandidat anak bimbing </w:t>
                      </w:r>
                      <w:r w:rsidR="004B2630">
                        <w:rPr>
                          <w:rFonts w:ascii="Abadi" w:hAnsi="Abadi"/>
                          <w:sz w:val="28"/>
                          <w:szCs w:val="28"/>
                        </w:rPr>
                        <w:t xml:space="preserve">dan </w:t>
                      </w:r>
                      <w:r w:rsidR="004B2630" w:rsidRPr="00E95B94">
                        <w:rPr>
                          <w:rFonts w:ascii="Abadi" w:hAnsi="Abadi"/>
                          <w:i/>
                          <w:iCs/>
                          <w:sz w:val="28"/>
                          <w:szCs w:val="28"/>
                        </w:rPr>
                        <w:t>passion</w:t>
                      </w:r>
                      <w:r w:rsidR="004B2630">
                        <w:rPr>
                          <w:rFonts w:ascii="Abadi" w:hAnsi="Abadi"/>
                          <w:sz w:val="28"/>
                          <w:szCs w:val="28"/>
                        </w:rPr>
                        <w:t xml:space="preserve"> topik penelitian </w:t>
                      </w:r>
                      <w:r w:rsidR="007E1F02">
                        <w:rPr>
                          <w:rFonts w:ascii="Abadi" w:hAnsi="Abadi"/>
                          <w:sz w:val="28"/>
                          <w:szCs w:val="28"/>
                        </w:rPr>
                        <w:t>untuk</w:t>
                      </w:r>
                      <w:r w:rsidR="004B2630">
                        <w:rPr>
                          <w:rFonts w:ascii="Abadi" w:hAnsi="Abadi"/>
                          <w:sz w:val="28"/>
                          <w:szCs w:val="28"/>
                        </w:rPr>
                        <w:t xml:space="preserve"> </w:t>
                      </w:r>
                      <w:r w:rsidR="00111B58">
                        <w:rPr>
                          <w:rFonts w:ascii="Abadi" w:hAnsi="Abadi"/>
                          <w:sz w:val="28"/>
                          <w:szCs w:val="28"/>
                        </w:rPr>
                        <w:t>P</w:t>
                      </w:r>
                      <w:r w:rsidR="00533801">
                        <w:rPr>
                          <w:rFonts w:ascii="Abadi" w:hAnsi="Abadi"/>
                          <w:sz w:val="28"/>
                          <w:szCs w:val="28"/>
                        </w:rPr>
                        <w:t xml:space="preserve">roposal </w:t>
                      </w:r>
                      <w:r w:rsidR="004B2630">
                        <w:rPr>
                          <w:rFonts w:ascii="Abadi" w:hAnsi="Abadi"/>
                          <w:sz w:val="28"/>
                          <w:szCs w:val="28"/>
                        </w:rPr>
                        <w:t>Tugas Akhir yang hendak diajukan</w:t>
                      </w:r>
                      <w:r w:rsidR="00533801">
                        <w:rPr>
                          <w:rFonts w:ascii="Abadi" w:hAnsi="Abadi"/>
                          <w:sz w:val="28"/>
                          <w:szCs w:val="28"/>
                        </w:rPr>
                        <w:t>.</w:t>
                      </w:r>
                    </w:p>
                    <w:p w14:paraId="1A37A18E" w14:textId="0EFE7C8F" w:rsidR="009F1F5F" w:rsidRPr="009F1F5F" w:rsidRDefault="004B2630" w:rsidP="004B2630">
                      <w:pPr>
                        <w:rPr>
                          <w:rFonts w:ascii="Abadi" w:hAnsi="Abadi"/>
                          <w:sz w:val="28"/>
                          <w:szCs w:val="28"/>
                        </w:rPr>
                      </w:pPr>
                      <w:r w:rsidRPr="00533801">
                        <w:rPr>
                          <w:rFonts w:ascii="Abadi" w:hAnsi="Abadi"/>
                          <w:i/>
                          <w:iCs/>
                          <w:sz w:val="28"/>
                          <w:szCs w:val="28"/>
                        </w:rPr>
                        <w:t>Research Statement</w:t>
                      </w:r>
                      <w:r>
                        <w:rPr>
                          <w:rFonts w:ascii="Abadi" w:hAnsi="Abadi"/>
                          <w:sz w:val="28"/>
                          <w:szCs w:val="28"/>
                        </w:rPr>
                        <w:t xml:space="preserve"> </w:t>
                      </w:r>
                      <w:r w:rsidR="00533801">
                        <w:rPr>
                          <w:rFonts w:ascii="Abadi" w:hAnsi="Abadi"/>
                          <w:sz w:val="28"/>
                          <w:szCs w:val="28"/>
                        </w:rPr>
                        <w:t xml:space="preserve">merupakan </w:t>
                      </w:r>
                      <w:r w:rsidR="00E95B94">
                        <w:rPr>
                          <w:rFonts w:ascii="Abadi" w:hAnsi="Abadi"/>
                          <w:sz w:val="28"/>
                          <w:szCs w:val="28"/>
                        </w:rPr>
                        <w:t>permohonan</w:t>
                      </w:r>
                      <w:r w:rsidR="009458F7">
                        <w:rPr>
                          <w:rFonts w:ascii="Abadi" w:hAnsi="Abadi"/>
                          <w:sz w:val="28"/>
                          <w:szCs w:val="28"/>
                        </w:rPr>
                        <w:t xml:space="preserve"> awal</w:t>
                      </w:r>
                      <w:r>
                        <w:rPr>
                          <w:rFonts w:ascii="Abadi" w:hAnsi="Abadi"/>
                          <w:sz w:val="28"/>
                          <w:szCs w:val="28"/>
                        </w:rPr>
                        <w:t xml:space="preserve"> sebagai anak bimbing sebelum </w:t>
                      </w:r>
                      <w:r w:rsidR="0082671E">
                        <w:rPr>
                          <w:rFonts w:ascii="Abadi" w:hAnsi="Abadi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Abadi" w:hAnsi="Abadi"/>
                          <w:sz w:val="28"/>
                          <w:szCs w:val="28"/>
                        </w:rPr>
                        <w:t>roposal Tugas Akhir disusun</w:t>
                      </w:r>
                      <w:r w:rsidR="00D553F2">
                        <w:rPr>
                          <w:rFonts w:ascii="Abadi" w:hAnsi="Abadi"/>
                          <w:sz w:val="28"/>
                          <w:szCs w:val="28"/>
                        </w:rPr>
                        <w:t xml:space="preserve"> secara mendetail</w:t>
                      </w:r>
                      <w:r>
                        <w:rPr>
                          <w:rFonts w:ascii="Abadi" w:hAnsi="Abadi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B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139E4" wp14:editId="1153136F">
                <wp:simplePos x="0" y="0"/>
                <wp:positionH relativeFrom="page">
                  <wp:align>right</wp:align>
                </wp:positionH>
                <wp:positionV relativeFrom="paragraph">
                  <wp:posOffset>-2236763</wp:posOffset>
                </wp:positionV>
                <wp:extent cx="4345745" cy="1852783"/>
                <wp:effectExtent l="0" t="0" r="1714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745" cy="18527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2FA8B" id="Rectangle 5" o:spid="_x0000_s1026" style="position:absolute;margin-left:291pt;margin-top:-176.1pt;width:342.2pt;height:145.9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" fillcolor="white [3201]" strokecolor="white [3212]" strokeweight="1pt">
                <w10:wrap anchorx="page"/>
              </v:rect>
            </w:pict>
          </mc:Fallback>
        </mc:AlternateContent>
      </w:r>
      <w:r w:rsidR="00676B4E">
        <w:rPr>
          <w:noProof/>
        </w:rPr>
        <w:drawing>
          <wp:anchor distT="0" distB="0" distL="114300" distR="114300" simplePos="0" relativeHeight="251660288" behindDoc="0" locked="0" layoutInCell="1" allowOverlap="1" wp14:anchorId="3AF4B4C0" wp14:editId="00BB18F8">
            <wp:simplePos x="0" y="0"/>
            <wp:positionH relativeFrom="page">
              <wp:align>left</wp:align>
            </wp:positionH>
            <wp:positionV relativeFrom="paragraph">
              <wp:posOffset>-2278868</wp:posOffset>
            </wp:positionV>
            <wp:extent cx="7559046" cy="2105565"/>
            <wp:effectExtent l="0" t="0" r="381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448"/>
                    <a:stretch/>
                  </pic:blipFill>
                  <pic:spPr bwMode="auto">
                    <a:xfrm>
                      <a:off x="0" y="0"/>
                      <a:ext cx="7559046" cy="210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219">
        <w:t xml:space="preserve">Mata kuliah yang relevan dengan rencana penyusunan </w:t>
      </w:r>
      <w:r w:rsidR="009810F8">
        <w:t>P</w:t>
      </w:r>
      <w:r w:rsidR="00665219">
        <w:t>roposal Tugas Akhir</w:t>
      </w:r>
      <w:r w:rsidR="00533801">
        <w:t>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225"/>
        <w:gridCol w:w="1170"/>
        <w:gridCol w:w="3870"/>
        <w:gridCol w:w="1170"/>
      </w:tblGrid>
      <w:tr w:rsidR="00665219" w14:paraId="28FB317A" w14:textId="6EA75340" w:rsidTr="00371251">
        <w:tc>
          <w:tcPr>
            <w:tcW w:w="4225" w:type="dxa"/>
            <w:shd w:val="clear" w:color="auto" w:fill="9CC2E5" w:themeFill="accent1" w:themeFillTint="99"/>
          </w:tcPr>
          <w:p w14:paraId="4CDF406A" w14:textId="4651369C" w:rsidR="00665219" w:rsidRDefault="00665219" w:rsidP="00665219">
            <w:r>
              <w:t>Nama mata kuliah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14:paraId="2BB7105B" w14:textId="78F4A414" w:rsidR="00665219" w:rsidRDefault="00665219" w:rsidP="00665219">
            <w:r>
              <w:t>Index nilai</w:t>
            </w:r>
          </w:p>
        </w:tc>
        <w:tc>
          <w:tcPr>
            <w:tcW w:w="3870" w:type="dxa"/>
            <w:shd w:val="clear" w:color="auto" w:fill="9CC2E5" w:themeFill="accent1" w:themeFillTint="99"/>
          </w:tcPr>
          <w:p w14:paraId="2431BF34" w14:textId="25CDBCBB" w:rsidR="00665219" w:rsidRDefault="00665219" w:rsidP="00665219">
            <w:r>
              <w:t>Nama mata kuliah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14:paraId="2380F899" w14:textId="60CE1FC8" w:rsidR="00665219" w:rsidRDefault="00665219" w:rsidP="00665219">
            <w:r>
              <w:t>Index nilai</w:t>
            </w:r>
          </w:p>
        </w:tc>
      </w:tr>
      <w:tr w:rsidR="00665219" w14:paraId="6F54BC8B" w14:textId="5EA6314B" w:rsidTr="00371251">
        <w:tc>
          <w:tcPr>
            <w:tcW w:w="4225" w:type="dxa"/>
            <w:shd w:val="clear" w:color="auto" w:fill="DEEAF6" w:themeFill="accent1" w:themeFillTint="33"/>
          </w:tcPr>
          <w:p w14:paraId="380F996C" w14:textId="77777777" w:rsidR="00665219" w:rsidRDefault="00665219" w:rsidP="00665219">
            <w:pPr>
              <w:jc w:val="center"/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497D8499" w14:textId="77777777" w:rsidR="00665219" w:rsidRDefault="00665219" w:rsidP="00665219"/>
        </w:tc>
        <w:tc>
          <w:tcPr>
            <w:tcW w:w="3870" w:type="dxa"/>
            <w:shd w:val="clear" w:color="auto" w:fill="DEEAF6" w:themeFill="accent1" w:themeFillTint="33"/>
          </w:tcPr>
          <w:p w14:paraId="28BDEAD5" w14:textId="77777777" w:rsidR="00665219" w:rsidRDefault="00665219" w:rsidP="00665219"/>
        </w:tc>
        <w:tc>
          <w:tcPr>
            <w:tcW w:w="1170" w:type="dxa"/>
            <w:shd w:val="clear" w:color="auto" w:fill="DEEAF6" w:themeFill="accent1" w:themeFillTint="33"/>
          </w:tcPr>
          <w:p w14:paraId="18E6A607" w14:textId="77777777" w:rsidR="00665219" w:rsidRDefault="00665219" w:rsidP="00665219"/>
        </w:tc>
      </w:tr>
      <w:tr w:rsidR="00665219" w14:paraId="085326EF" w14:textId="637C1A4E" w:rsidTr="00371251">
        <w:tc>
          <w:tcPr>
            <w:tcW w:w="4225" w:type="dxa"/>
            <w:shd w:val="clear" w:color="auto" w:fill="DEEAF6" w:themeFill="accent1" w:themeFillTint="33"/>
          </w:tcPr>
          <w:p w14:paraId="0A71D824" w14:textId="77777777" w:rsidR="00665219" w:rsidRDefault="00665219" w:rsidP="00665219"/>
        </w:tc>
        <w:tc>
          <w:tcPr>
            <w:tcW w:w="1170" w:type="dxa"/>
            <w:shd w:val="clear" w:color="auto" w:fill="DEEAF6" w:themeFill="accent1" w:themeFillTint="33"/>
          </w:tcPr>
          <w:p w14:paraId="4C7D91E7" w14:textId="77777777" w:rsidR="00665219" w:rsidRDefault="00665219" w:rsidP="00665219"/>
        </w:tc>
        <w:tc>
          <w:tcPr>
            <w:tcW w:w="3870" w:type="dxa"/>
            <w:shd w:val="clear" w:color="auto" w:fill="DEEAF6" w:themeFill="accent1" w:themeFillTint="33"/>
          </w:tcPr>
          <w:p w14:paraId="2B0A1248" w14:textId="77777777" w:rsidR="00665219" w:rsidRDefault="00665219" w:rsidP="00665219"/>
        </w:tc>
        <w:tc>
          <w:tcPr>
            <w:tcW w:w="1170" w:type="dxa"/>
            <w:shd w:val="clear" w:color="auto" w:fill="DEEAF6" w:themeFill="accent1" w:themeFillTint="33"/>
          </w:tcPr>
          <w:p w14:paraId="3C6C15DE" w14:textId="77777777" w:rsidR="00665219" w:rsidRDefault="00665219" w:rsidP="00665219"/>
        </w:tc>
      </w:tr>
    </w:tbl>
    <w:p w14:paraId="6B6FCECD" w14:textId="065B35A2" w:rsidR="004B2630" w:rsidRDefault="00DB071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69533" wp14:editId="1BBAA1E4">
                <wp:simplePos x="0" y="0"/>
                <wp:positionH relativeFrom="margin">
                  <wp:posOffset>1320800</wp:posOffset>
                </wp:positionH>
                <wp:positionV relativeFrom="paragraph">
                  <wp:posOffset>118110</wp:posOffset>
                </wp:positionV>
                <wp:extent cx="1701800" cy="1786255"/>
                <wp:effectExtent l="0" t="0" r="127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786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9F2F5" w14:textId="11EFA7BC" w:rsidR="00B44F07" w:rsidRDefault="00B44F07" w:rsidP="00B44F07">
                            <w:r>
                              <w:t>Nama:</w:t>
                            </w:r>
                            <w:r w:rsidR="009630FE">
                              <w:t xml:space="preserve"> </w:t>
                            </w:r>
                          </w:p>
                          <w:p w14:paraId="3202A4D9" w14:textId="77777777" w:rsidR="003E17A3" w:rsidRDefault="003E17A3" w:rsidP="00B44F07"/>
                          <w:p w14:paraId="634A59CC" w14:textId="322389EB" w:rsidR="00B44F07" w:rsidRDefault="00B44F07" w:rsidP="00B44F07">
                            <w:r>
                              <w:t>Kelas</w:t>
                            </w:r>
                            <w:r w:rsidR="009630FE">
                              <w:t xml:space="preserve"> </w:t>
                            </w:r>
                            <w:r>
                              <w:t>:</w:t>
                            </w:r>
                            <w:r w:rsidR="004B56DA">
                              <w:t xml:space="preserve"> IS-</w:t>
                            </w:r>
                            <w:r w:rsidR="008E4ECA">
                              <w:t>00-00</w:t>
                            </w:r>
                          </w:p>
                          <w:p w14:paraId="7862F85D" w14:textId="4996291A" w:rsidR="004B56DA" w:rsidRDefault="004B56DA" w:rsidP="00B44F07">
                            <w:r>
                              <w:t>IPK</w:t>
                            </w:r>
                            <w:r w:rsidR="009630FE">
                              <w:t xml:space="preserve">    </w:t>
                            </w:r>
                            <w:r>
                              <w:t>:</w:t>
                            </w:r>
                            <w:r w:rsidR="009630FE">
                              <w:t xml:space="preserve"> </w:t>
                            </w:r>
                          </w:p>
                          <w:p w14:paraId="20B3A33D" w14:textId="37A0D232" w:rsidR="00410249" w:rsidRDefault="001F241F" w:rsidP="00B44F07">
                            <w:r>
                              <w:t>Kalimat motivasi</w:t>
                            </w:r>
                            <w:r w:rsidR="00217366">
                              <w:t xml:space="preserve"> TA</w:t>
                            </w:r>
                            <w:r>
                              <w:t>:</w:t>
                            </w:r>
                          </w:p>
                          <w:p w14:paraId="0EFC2212" w14:textId="79B3C149" w:rsidR="001F241F" w:rsidRDefault="001F241F" w:rsidP="00B44F07"/>
                          <w:p w14:paraId="000B08EE" w14:textId="42624C3B" w:rsidR="001F241F" w:rsidRDefault="001F241F" w:rsidP="00B44F07"/>
                          <w:p w14:paraId="50134EFF" w14:textId="0FCA72C4" w:rsidR="001F241F" w:rsidRDefault="001F241F" w:rsidP="00B44F07"/>
                          <w:p w14:paraId="64A192C8" w14:textId="2588EABC" w:rsidR="001F241F" w:rsidRDefault="001F241F" w:rsidP="00B44F07"/>
                          <w:p w14:paraId="10A1ED3D" w14:textId="2F1706D1" w:rsidR="001F241F" w:rsidRDefault="001F241F" w:rsidP="00B44F07"/>
                          <w:p w14:paraId="216D489C" w14:textId="77777777" w:rsidR="001F241F" w:rsidRDefault="001F241F" w:rsidP="00B44F07"/>
                          <w:p w14:paraId="537E6CBA" w14:textId="77777777" w:rsidR="009630FE" w:rsidRPr="00B44F07" w:rsidRDefault="009630FE" w:rsidP="00B44F07"/>
                          <w:p w14:paraId="3663DB2D" w14:textId="77777777" w:rsidR="00B44F07" w:rsidRDefault="00B44F07" w:rsidP="00B44F0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FDC0EB0" w14:textId="77777777" w:rsidR="00B44F07" w:rsidRDefault="00B44F07" w:rsidP="00B44F0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82C3867" w14:textId="77777777" w:rsidR="00B44F07" w:rsidRDefault="00B44F07" w:rsidP="00B44F0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37C7F51" w14:textId="77777777" w:rsidR="00B44F07" w:rsidRDefault="00B44F07" w:rsidP="00B44F0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A2D0D3C" w14:textId="77777777" w:rsidR="00B44F07" w:rsidRDefault="00B44F07" w:rsidP="00B44F0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D618339" w14:textId="77777777" w:rsidR="00B44F07" w:rsidRDefault="00B44F07" w:rsidP="00B44F0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0F4060A" w14:textId="77777777" w:rsidR="00B44F07" w:rsidRDefault="00B44F07" w:rsidP="00B44F0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C98696E" w14:textId="77777777" w:rsidR="00B44F07" w:rsidRDefault="00B44F07" w:rsidP="00B44F0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E11527E" w14:textId="77777777" w:rsidR="00B44F07" w:rsidRDefault="00B44F07" w:rsidP="00B44F0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99661B9" w14:textId="77777777" w:rsidR="00B44F07" w:rsidRDefault="00B44F07" w:rsidP="00B44F0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92FC7A8" w14:textId="77777777" w:rsidR="00B44F07" w:rsidRDefault="00B44F07" w:rsidP="00B44F0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90B3C83" w14:textId="77777777" w:rsidR="00B44F07" w:rsidRPr="007C2467" w:rsidRDefault="00B44F07" w:rsidP="00B44F0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69533" id="Rectangle 7" o:spid="_x0000_s1027" style="position:absolute;margin-left:104pt;margin-top:9.3pt;width:134pt;height:140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" fillcolor="white [3201]" strokecolor="black [3213]" strokeweight="1pt">
                <v:textbox>
                  <w:txbxContent>
                    <w:p w14:paraId="2BD9F2F5" w14:textId="11EFA7BC" w:rsidR="00B44F07" w:rsidRDefault="00B44F07" w:rsidP="00B44F07">
                      <w:r>
                        <w:t>Nama:</w:t>
                      </w:r>
                      <w:r w:rsidR="009630FE">
                        <w:t xml:space="preserve"> </w:t>
                      </w:r>
                    </w:p>
                    <w:p w14:paraId="3202A4D9" w14:textId="77777777" w:rsidR="003E17A3" w:rsidRDefault="003E17A3" w:rsidP="00B44F07"/>
                    <w:p w14:paraId="634A59CC" w14:textId="322389EB" w:rsidR="00B44F07" w:rsidRDefault="00B44F07" w:rsidP="00B44F07">
                      <w:r>
                        <w:t>Kelas</w:t>
                      </w:r>
                      <w:r w:rsidR="009630FE">
                        <w:t xml:space="preserve"> </w:t>
                      </w:r>
                      <w:r>
                        <w:t>:</w:t>
                      </w:r>
                      <w:r w:rsidR="004B56DA">
                        <w:t xml:space="preserve"> IS-</w:t>
                      </w:r>
                      <w:r w:rsidR="008E4ECA">
                        <w:t>00-00</w:t>
                      </w:r>
                    </w:p>
                    <w:p w14:paraId="7862F85D" w14:textId="4996291A" w:rsidR="004B56DA" w:rsidRDefault="004B56DA" w:rsidP="00B44F07">
                      <w:r>
                        <w:t>IPK</w:t>
                      </w:r>
                      <w:r w:rsidR="009630FE">
                        <w:t xml:space="preserve">    </w:t>
                      </w:r>
                      <w:r>
                        <w:t>:</w:t>
                      </w:r>
                      <w:r w:rsidR="009630FE">
                        <w:t xml:space="preserve"> </w:t>
                      </w:r>
                    </w:p>
                    <w:p w14:paraId="20B3A33D" w14:textId="37A0D232" w:rsidR="00410249" w:rsidRDefault="001F241F" w:rsidP="00B44F07">
                      <w:r>
                        <w:t>Kalimat motivasi</w:t>
                      </w:r>
                      <w:r w:rsidR="00217366">
                        <w:t xml:space="preserve"> TA</w:t>
                      </w:r>
                      <w:r>
                        <w:t>:</w:t>
                      </w:r>
                    </w:p>
                    <w:p w14:paraId="0EFC2212" w14:textId="79B3C149" w:rsidR="001F241F" w:rsidRDefault="001F241F" w:rsidP="00B44F07"/>
                    <w:p w14:paraId="000B08EE" w14:textId="42624C3B" w:rsidR="001F241F" w:rsidRDefault="001F241F" w:rsidP="00B44F07"/>
                    <w:p w14:paraId="50134EFF" w14:textId="0FCA72C4" w:rsidR="001F241F" w:rsidRDefault="001F241F" w:rsidP="00B44F07"/>
                    <w:p w14:paraId="64A192C8" w14:textId="2588EABC" w:rsidR="001F241F" w:rsidRDefault="001F241F" w:rsidP="00B44F07"/>
                    <w:p w14:paraId="10A1ED3D" w14:textId="2F1706D1" w:rsidR="001F241F" w:rsidRDefault="001F241F" w:rsidP="00B44F07"/>
                    <w:p w14:paraId="216D489C" w14:textId="77777777" w:rsidR="001F241F" w:rsidRDefault="001F241F" w:rsidP="00B44F07"/>
                    <w:p w14:paraId="537E6CBA" w14:textId="77777777" w:rsidR="009630FE" w:rsidRPr="00B44F07" w:rsidRDefault="009630FE" w:rsidP="00B44F07"/>
                    <w:p w14:paraId="3663DB2D" w14:textId="77777777" w:rsidR="00B44F07" w:rsidRDefault="00B44F07" w:rsidP="00B44F07">
                      <w:pPr>
                        <w:rPr>
                          <w:i/>
                          <w:iCs/>
                        </w:rPr>
                      </w:pPr>
                    </w:p>
                    <w:p w14:paraId="2FDC0EB0" w14:textId="77777777" w:rsidR="00B44F07" w:rsidRDefault="00B44F07" w:rsidP="00B44F07">
                      <w:pPr>
                        <w:rPr>
                          <w:i/>
                          <w:iCs/>
                        </w:rPr>
                      </w:pPr>
                    </w:p>
                    <w:p w14:paraId="282C3867" w14:textId="77777777" w:rsidR="00B44F07" w:rsidRDefault="00B44F07" w:rsidP="00B44F07">
                      <w:pPr>
                        <w:rPr>
                          <w:i/>
                          <w:iCs/>
                        </w:rPr>
                      </w:pPr>
                    </w:p>
                    <w:p w14:paraId="437C7F51" w14:textId="77777777" w:rsidR="00B44F07" w:rsidRDefault="00B44F07" w:rsidP="00B44F07">
                      <w:pPr>
                        <w:rPr>
                          <w:i/>
                          <w:iCs/>
                        </w:rPr>
                      </w:pPr>
                    </w:p>
                    <w:p w14:paraId="1A2D0D3C" w14:textId="77777777" w:rsidR="00B44F07" w:rsidRDefault="00B44F07" w:rsidP="00B44F07">
                      <w:pPr>
                        <w:rPr>
                          <w:i/>
                          <w:iCs/>
                        </w:rPr>
                      </w:pPr>
                    </w:p>
                    <w:p w14:paraId="4D618339" w14:textId="77777777" w:rsidR="00B44F07" w:rsidRDefault="00B44F07" w:rsidP="00B44F07">
                      <w:pPr>
                        <w:rPr>
                          <w:i/>
                          <w:iCs/>
                        </w:rPr>
                      </w:pPr>
                    </w:p>
                    <w:p w14:paraId="30F4060A" w14:textId="77777777" w:rsidR="00B44F07" w:rsidRDefault="00B44F07" w:rsidP="00B44F07">
                      <w:pPr>
                        <w:rPr>
                          <w:i/>
                          <w:iCs/>
                        </w:rPr>
                      </w:pPr>
                    </w:p>
                    <w:p w14:paraId="1C98696E" w14:textId="77777777" w:rsidR="00B44F07" w:rsidRDefault="00B44F07" w:rsidP="00B44F07">
                      <w:pPr>
                        <w:rPr>
                          <w:i/>
                          <w:iCs/>
                        </w:rPr>
                      </w:pPr>
                    </w:p>
                    <w:p w14:paraId="1E11527E" w14:textId="77777777" w:rsidR="00B44F07" w:rsidRDefault="00B44F07" w:rsidP="00B44F07">
                      <w:pPr>
                        <w:rPr>
                          <w:i/>
                          <w:iCs/>
                        </w:rPr>
                      </w:pPr>
                    </w:p>
                    <w:p w14:paraId="199661B9" w14:textId="77777777" w:rsidR="00B44F07" w:rsidRDefault="00B44F07" w:rsidP="00B44F07">
                      <w:pPr>
                        <w:rPr>
                          <w:i/>
                          <w:iCs/>
                        </w:rPr>
                      </w:pPr>
                    </w:p>
                    <w:p w14:paraId="392FC7A8" w14:textId="77777777" w:rsidR="00B44F07" w:rsidRDefault="00B44F07" w:rsidP="00B44F07">
                      <w:pPr>
                        <w:rPr>
                          <w:i/>
                          <w:iCs/>
                        </w:rPr>
                      </w:pPr>
                    </w:p>
                    <w:p w14:paraId="790B3C83" w14:textId="77777777" w:rsidR="00B44F07" w:rsidRPr="007C2467" w:rsidRDefault="00B44F07" w:rsidP="00B44F07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814FB" wp14:editId="470A0741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1320800" cy="1796415"/>
                <wp:effectExtent l="0" t="0" r="1270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17964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FC165" w14:textId="5A9B1CAF" w:rsidR="00B44F07" w:rsidRPr="00B44F07" w:rsidRDefault="00B44F07" w:rsidP="007C2467"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</w:p>
                          <w:p w14:paraId="09D444FA" w14:textId="2F66EE08" w:rsidR="00B44F07" w:rsidRDefault="00B44F07" w:rsidP="007C246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AC68020" w14:textId="4C2E0F96" w:rsidR="00B44F07" w:rsidRDefault="00B44F07" w:rsidP="007C246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E18BDAB" w14:textId="36310A3C" w:rsidR="00B44F07" w:rsidRDefault="00B44F07" w:rsidP="007C246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26273B8" w14:textId="7AEEE4CE" w:rsidR="00B44F07" w:rsidRDefault="00BF2FA7" w:rsidP="004B56D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F</w:t>
                            </w:r>
                            <w:r w:rsidR="004B56DA">
                              <w:rPr>
                                <w:i/>
                                <w:iCs/>
                              </w:rPr>
                              <w:t>oto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bebas</w:t>
                            </w:r>
                          </w:p>
                          <w:p w14:paraId="60D5B77D" w14:textId="5D9B0F19" w:rsidR="00B44F07" w:rsidRDefault="00AE6530" w:rsidP="0078304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Nampak wajah jelas</w:t>
                            </w:r>
                          </w:p>
                          <w:p w14:paraId="03E7BBA0" w14:textId="6C159F4C" w:rsidR="00B44F07" w:rsidRDefault="00B44F07" w:rsidP="007C246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48D23F5" w14:textId="05A93437" w:rsidR="00B44F07" w:rsidRDefault="00B44F07" w:rsidP="007C246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744DD06" w14:textId="77777777" w:rsidR="00B44F07" w:rsidRDefault="00B44F07" w:rsidP="007C246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652CD0C" w14:textId="4F015B8B" w:rsidR="00B44F07" w:rsidRDefault="00B44F07" w:rsidP="007C246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221B3C0" w14:textId="77777777" w:rsidR="00B44F07" w:rsidRDefault="00B44F07" w:rsidP="007C246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30C2BA2" w14:textId="45D337B0" w:rsidR="007C2467" w:rsidRPr="007C2467" w:rsidRDefault="007C2467" w:rsidP="007C246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814FB" id="Rectangle 1" o:spid="_x0000_s1028" style="position:absolute;margin-left:0;margin-top:9.3pt;width:104pt;height:141.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" fillcolor="white [3201]" strokecolor="black [3213]" strokeweight="1pt">
                <v:textbox>
                  <w:txbxContent>
                    <w:p w14:paraId="390FC165" w14:textId="5A9B1CAF" w:rsidR="00B44F07" w:rsidRPr="00B44F07" w:rsidRDefault="00B44F07" w:rsidP="007C2467">
                      <w:r>
                        <w:rPr>
                          <w:i/>
                          <w:iCs/>
                        </w:rPr>
                        <w:tab/>
                      </w:r>
                    </w:p>
                    <w:p w14:paraId="09D444FA" w14:textId="2F66EE08" w:rsidR="00B44F07" w:rsidRDefault="00B44F07" w:rsidP="007C2467">
                      <w:pPr>
                        <w:rPr>
                          <w:i/>
                          <w:iCs/>
                        </w:rPr>
                      </w:pPr>
                    </w:p>
                    <w:p w14:paraId="1AC68020" w14:textId="4C2E0F96" w:rsidR="00B44F07" w:rsidRDefault="00B44F07" w:rsidP="007C2467">
                      <w:pPr>
                        <w:rPr>
                          <w:i/>
                          <w:iCs/>
                        </w:rPr>
                      </w:pPr>
                    </w:p>
                    <w:p w14:paraId="1E18BDAB" w14:textId="36310A3C" w:rsidR="00B44F07" w:rsidRDefault="00B44F07" w:rsidP="007C2467">
                      <w:pPr>
                        <w:rPr>
                          <w:i/>
                          <w:iCs/>
                        </w:rPr>
                      </w:pPr>
                    </w:p>
                    <w:p w14:paraId="126273B8" w14:textId="7AEEE4CE" w:rsidR="00B44F07" w:rsidRDefault="00BF2FA7" w:rsidP="004B56D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F</w:t>
                      </w:r>
                      <w:r w:rsidR="004B56DA">
                        <w:rPr>
                          <w:i/>
                          <w:iCs/>
                        </w:rPr>
                        <w:t>oto</w:t>
                      </w:r>
                      <w:r>
                        <w:rPr>
                          <w:i/>
                          <w:iCs/>
                        </w:rPr>
                        <w:t xml:space="preserve"> bebas</w:t>
                      </w:r>
                    </w:p>
                    <w:p w14:paraId="60D5B77D" w14:textId="5D9B0F19" w:rsidR="00B44F07" w:rsidRDefault="00AE6530" w:rsidP="0078304B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Nampak wajah jelas</w:t>
                      </w:r>
                    </w:p>
                    <w:p w14:paraId="03E7BBA0" w14:textId="6C159F4C" w:rsidR="00B44F07" w:rsidRDefault="00B44F07" w:rsidP="007C2467">
                      <w:pPr>
                        <w:rPr>
                          <w:i/>
                          <w:iCs/>
                        </w:rPr>
                      </w:pPr>
                    </w:p>
                    <w:p w14:paraId="148D23F5" w14:textId="05A93437" w:rsidR="00B44F07" w:rsidRDefault="00B44F07" w:rsidP="007C2467">
                      <w:pPr>
                        <w:rPr>
                          <w:i/>
                          <w:iCs/>
                        </w:rPr>
                      </w:pPr>
                    </w:p>
                    <w:p w14:paraId="4744DD06" w14:textId="77777777" w:rsidR="00B44F07" w:rsidRDefault="00B44F07" w:rsidP="007C2467">
                      <w:pPr>
                        <w:rPr>
                          <w:i/>
                          <w:iCs/>
                        </w:rPr>
                      </w:pPr>
                    </w:p>
                    <w:p w14:paraId="6652CD0C" w14:textId="4F015B8B" w:rsidR="00B44F07" w:rsidRDefault="00B44F07" w:rsidP="007C2467">
                      <w:pPr>
                        <w:rPr>
                          <w:i/>
                          <w:iCs/>
                        </w:rPr>
                      </w:pPr>
                    </w:p>
                    <w:p w14:paraId="0221B3C0" w14:textId="77777777" w:rsidR="00B44F07" w:rsidRDefault="00B44F07" w:rsidP="007C2467">
                      <w:pPr>
                        <w:rPr>
                          <w:i/>
                          <w:iCs/>
                        </w:rPr>
                      </w:pPr>
                    </w:p>
                    <w:p w14:paraId="530C2BA2" w14:textId="45D337B0" w:rsidR="007C2467" w:rsidRPr="007C2467" w:rsidRDefault="007C2467" w:rsidP="007C2467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1C6EC0" w14:textId="53723B88" w:rsidR="004B2630" w:rsidRDefault="008B3949" w:rsidP="00DB0710">
      <w:pPr>
        <w:ind w:left="4320" w:firstLine="720"/>
      </w:pPr>
      <w:r>
        <w:t>Kegiatan</w:t>
      </w:r>
      <w:r w:rsidR="00DA0135">
        <w:t xml:space="preserve"> </w:t>
      </w:r>
      <w:r>
        <w:t xml:space="preserve">lain </w:t>
      </w:r>
      <w:r w:rsidR="00A11191">
        <w:t>pendukung</w:t>
      </w:r>
      <w:r>
        <w:t xml:space="preserve"> (misal lomba, </w:t>
      </w:r>
      <w:r w:rsidR="00D03DB3">
        <w:t>K</w:t>
      </w:r>
      <w:r w:rsidR="00700FA2">
        <w:t>erja Praktik</w:t>
      </w:r>
      <w:r>
        <w:t>,</w:t>
      </w:r>
      <w:r w:rsidR="00665219">
        <w:t xml:space="preserve"> </w:t>
      </w:r>
      <w:r w:rsidR="00B71B96">
        <w:t>dsb.</w:t>
      </w:r>
      <w:r>
        <w:t>)</w:t>
      </w:r>
      <w:r w:rsidR="00533801">
        <w:t>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325"/>
        <w:gridCol w:w="2160"/>
      </w:tblGrid>
      <w:tr w:rsidR="008B3949" w14:paraId="0FF4C8D3" w14:textId="77777777" w:rsidTr="00DB0710">
        <w:trPr>
          <w:jc w:val="right"/>
        </w:trPr>
        <w:tc>
          <w:tcPr>
            <w:tcW w:w="3325" w:type="dxa"/>
            <w:shd w:val="clear" w:color="auto" w:fill="9CC2E5" w:themeFill="accent1" w:themeFillTint="99"/>
          </w:tcPr>
          <w:p w14:paraId="6F76A090" w14:textId="6B87CBA8" w:rsidR="008B3949" w:rsidRDefault="00624B31" w:rsidP="001534F0">
            <w:r>
              <w:t>Nama kegiatan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14:paraId="34FAAE12" w14:textId="20A16424" w:rsidR="008B3949" w:rsidRDefault="00624B31" w:rsidP="001534F0">
            <w:r>
              <w:t>Keterangan</w:t>
            </w:r>
          </w:p>
        </w:tc>
      </w:tr>
      <w:tr w:rsidR="008B3949" w14:paraId="3B66C0EF" w14:textId="77777777" w:rsidTr="00DB0710">
        <w:trPr>
          <w:jc w:val="right"/>
        </w:trPr>
        <w:tc>
          <w:tcPr>
            <w:tcW w:w="3325" w:type="dxa"/>
            <w:shd w:val="clear" w:color="auto" w:fill="DEEAF6" w:themeFill="accent1" w:themeFillTint="33"/>
          </w:tcPr>
          <w:p w14:paraId="3CC909CA" w14:textId="77777777" w:rsidR="008B3949" w:rsidRDefault="008B3949" w:rsidP="001534F0">
            <w:pPr>
              <w:jc w:val="center"/>
            </w:pPr>
          </w:p>
        </w:tc>
        <w:tc>
          <w:tcPr>
            <w:tcW w:w="2160" w:type="dxa"/>
            <w:shd w:val="clear" w:color="auto" w:fill="DEEAF6" w:themeFill="accent1" w:themeFillTint="33"/>
          </w:tcPr>
          <w:p w14:paraId="07895AA3" w14:textId="77777777" w:rsidR="008B3949" w:rsidRDefault="008B3949" w:rsidP="001534F0"/>
        </w:tc>
      </w:tr>
      <w:tr w:rsidR="008B3949" w14:paraId="3A066101" w14:textId="77777777" w:rsidTr="00DB0710">
        <w:trPr>
          <w:jc w:val="right"/>
        </w:trPr>
        <w:tc>
          <w:tcPr>
            <w:tcW w:w="3325" w:type="dxa"/>
            <w:shd w:val="clear" w:color="auto" w:fill="DEEAF6" w:themeFill="accent1" w:themeFillTint="33"/>
          </w:tcPr>
          <w:p w14:paraId="7004609F" w14:textId="77777777" w:rsidR="008B3949" w:rsidRDefault="008B3949" w:rsidP="001534F0"/>
        </w:tc>
        <w:tc>
          <w:tcPr>
            <w:tcW w:w="2160" w:type="dxa"/>
            <w:shd w:val="clear" w:color="auto" w:fill="DEEAF6" w:themeFill="accent1" w:themeFillTint="33"/>
          </w:tcPr>
          <w:p w14:paraId="72FB9EC2" w14:textId="77777777" w:rsidR="008B3949" w:rsidRDefault="008B3949" w:rsidP="001534F0"/>
        </w:tc>
      </w:tr>
    </w:tbl>
    <w:p w14:paraId="3A08677B" w14:textId="7791738D" w:rsidR="008B3949" w:rsidRDefault="008B3949"/>
    <w:p w14:paraId="71957F76" w14:textId="49CEC7E6" w:rsidR="00D634C0" w:rsidRDefault="00E66C96" w:rsidP="00DB0710">
      <w:pPr>
        <w:ind w:left="4320" w:firstLine="720"/>
      </w:pPr>
      <w:r w:rsidRPr="00E66C96">
        <w:rPr>
          <w:i/>
          <w:iCs/>
        </w:rPr>
        <w:t>Passion</w:t>
      </w:r>
      <w:r>
        <w:t xml:space="preserve"> topik </w:t>
      </w:r>
      <w:r w:rsidR="00A67B8E">
        <w:t xml:space="preserve">penelitian </w:t>
      </w:r>
      <w:r>
        <w:t>di bidang</w:t>
      </w:r>
      <w:r w:rsidR="00D634C0">
        <w:t xml:space="preserve"> Sistem Informasi.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485"/>
      </w:tblGrid>
      <w:tr w:rsidR="009F50D3" w14:paraId="3A3F36C4" w14:textId="77777777" w:rsidTr="00DB0710">
        <w:trPr>
          <w:jc w:val="right"/>
        </w:trPr>
        <w:tc>
          <w:tcPr>
            <w:tcW w:w="5485" w:type="dxa"/>
            <w:shd w:val="clear" w:color="auto" w:fill="9CC2E5" w:themeFill="accent1" w:themeFillTint="99"/>
          </w:tcPr>
          <w:p w14:paraId="7515B6B8" w14:textId="77C5053B" w:rsidR="009F50D3" w:rsidRDefault="009F50D3" w:rsidP="001534F0">
            <w:r>
              <w:t xml:space="preserve">Topik </w:t>
            </w:r>
            <w:r w:rsidR="006E7BFD">
              <w:t xml:space="preserve">Sistem Informasi </w:t>
            </w:r>
            <w:r>
              <w:t>yang diminati untuk Tugas Akhir</w:t>
            </w:r>
          </w:p>
        </w:tc>
      </w:tr>
      <w:tr w:rsidR="00684DD1" w14:paraId="7EBCCA8C" w14:textId="77777777" w:rsidTr="00AE3EB5">
        <w:trPr>
          <w:trHeight w:val="826"/>
          <w:jc w:val="right"/>
        </w:trPr>
        <w:tc>
          <w:tcPr>
            <w:tcW w:w="5485" w:type="dxa"/>
            <w:shd w:val="clear" w:color="auto" w:fill="DEEAF6" w:themeFill="accent1" w:themeFillTint="33"/>
          </w:tcPr>
          <w:p w14:paraId="01BA0909" w14:textId="77777777" w:rsidR="00684DD1" w:rsidRDefault="00684DD1" w:rsidP="001534F0">
            <w:pPr>
              <w:jc w:val="center"/>
            </w:pPr>
          </w:p>
          <w:p w14:paraId="6DB0F5DB" w14:textId="77777777" w:rsidR="00684DD1" w:rsidRDefault="00684DD1" w:rsidP="001534F0">
            <w:pPr>
              <w:jc w:val="center"/>
            </w:pPr>
          </w:p>
          <w:p w14:paraId="2624C5E3" w14:textId="58F943F5" w:rsidR="00684DD1" w:rsidRDefault="00684DD1" w:rsidP="00684DD1"/>
        </w:tc>
      </w:tr>
    </w:tbl>
    <w:p w14:paraId="30CF0E61" w14:textId="126764A0" w:rsidR="009630FE" w:rsidRDefault="009630FE" w:rsidP="009630FE">
      <w:pPr>
        <w:jc w:val="center"/>
      </w:pPr>
      <w:r>
        <w:rPr>
          <w:u w:val="single"/>
        </w:rPr>
        <w:t>Gagasan</w:t>
      </w:r>
      <w:r w:rsidRPr="004A68B7">
        <w:rPr>
          <w:u w:val="single"/>
        </w:rPr>
        <w:t xml:space="preserve"> </w:t>
      </w:r>
      <w:r>
        <w:rPr>
          <w:u w:val="single"/>
        </w:rPr>
        <w:t xml:space="preserve">Proposal </w:t>
      </w:r>
      <w:r w:rsidRPr="004A68B7">
        <w:rPr>
          <w:u w:val="single"/>
        </w:rPr>
        <w:t>Tugas Akhir</w:t>
      </w:r>
    </w:p>
    <w:p w14:paraId="176FD6D2" w14:textId="17B8C51B" w:rsidR="004B2630" w:rsidRDefault="00B17CA3">
      <w:r>
        <w:t>Ide j</w:t>
      </w:r>
      <w:r w:rsidR="00D634C0">
        <w:t>udul</w:t>
      </w:r>
      <w:r w:rsidR="006E7BF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B17CA3" w14:paraId="2727CA05" w14:textId="77777777" w:rsidTr="00371251">
        <w:tc>
          <w:tcPr>
            <w:tcW w:w="10430" w:type="dxa"/>
            <w:shd w:val="clear" w:color="auto" w:fill="DEEAF6" w:themeFill="accent1" w:themeFillTint="33"/>
          </w:tcPr>
          <w:p w14:paraId="6769B1B5" w14:textId="2BDD9F8B" w:rsidR="00B17CA3" w:rsidRDefault="00B17CA3"/>
          <w:p w14:paraId="0AE8FC68" w14:textId="11F10C18" w:rsidR="00FE1CAF" w:rsidRDefault="00FE1CAF"/>
        </w:tc>
      </w:tr>
    </w:tbl>
    <w:p w14:paraId="0FD44BD1" w14:textId="7CD6FC89" w:rsidR="00B329DD" w:rsidRPr="00891ED5" w:rsidRDefault="00B329DD" w:rsidP="00891ED5">
      <w:pPr>
        <w:jc w:val="center"/>
        <w:rPr>
          <w:u w:val="single"/>
        </w:rPr>
      </w:pPr>
    </w:p>
    <w:p w14:paraId="2633AECA" w14:textId="6BC5C4AA" w:rsidR="004A68B7" w:rsidRDefault="004A68B7">
      <w:r>
        <w:t>Latar belakang.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863E85" w14:paraId="2783D2FE" w14:textId="77777777" w:rsidTr="00371251">
        <w:tc>
          <w:tcPr>
            <w:tcW w:w="10430" w:type="dxa"/>
            <w:shd w:val="clear" w:color="auto" w:fill="DEEAF6" w:themeFill="accent1" w:themeFillTint="33"/>
          </w:tcPr>
          <w:p w14:paraId="1085BD57" w14:textId="77777777" w:rsidR="00863E85" w:rsidRDefault="00863E85"/>
          <w:p w14:paraId="01354072" w14:textId="77777777" w:rsidR="00863E85" w:rsidRDefault="00863E85"/>
          <w:p w14:paraId="65E7CBAB" w14:textId="77777777" w:rsidR="00863E85" w:rsidRDefault="00863E85"/>
          <w:p w14:paraId="4AD05B11" w14:textId="7B14D4F0" w:rsidR="00863E85" w:rsidRDefault="00863E85"/>
          <w:p w14:paraId="313C0D59" w14:textId="77777777" w:rsidR="00863E85" w:rsidRDefault="00863E85"/>
          <w:p w14:paraId="268FF0C7" w14:textId="77777777" w:rsidR="00863E85" w:rsidRDefault="00863E85"/>
          <w:p w14:paraId="29EA95DC" w14:textId="71535FD2" w:rsidR="00863E85" w:rsidRDefault="00863E85"/>
        </w:tc>
      </w:tr>
    </w:tbl>
    <w:p w14:paraId="14907F5D" w14:textId="25F0FFBD" w:rsidR="00863E85" w:rsidRDefault="00863E85"/>
    <w:p w14:paraId="0B0A2AD8" w14:textId="49967168" w:rsidR="004A68B7" w:rsidRDefault="00F52B85" w:rsidP="004A68B7">
      <w:r>
        <w:t>Usulan</w:t>
      </w:r>
      <w:r w:rsidR="00C06E29">
        <w:t xml:space="preserve"> </w:t>
      </w:r>
      <w:r w:rsidR="00FB0458">
        <w:t>metode</w:t>
      </w:r>
      <w:r w:rsidR="004A68B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4A68B7" w14:paraId="44EB7B2D" w14:textId="77777777" w:rsidTr="00371251">
        <w:tc>
          <w:tcPr>
            <w:tcW w:w="10430" w:type="dxa"/>
            <w:shd w:val="clear" w:color="auto" w:fill="DEEAF6" w:themeFill="accent1" w:themeFillTint="33"/>
          </w:tcPr>
          <w:p w14:paraId="201A4662" w14:textId="77777777" w:rsidR="004A68B7" w:rsidRDefault="004A68B7" w:rsidP="001534F0"/>
          <w:p w14:paraId="2B0AF3FF" w14:textId="77777777" w:rsidR="004A68B7" w:rsidRDefault="004A68B7" w:rsidP="001534F0"/>
          <w:p w14:paraId="5E3F41AC" w14:textId="5FB6C946" w:rsidR="004A68B7" w:rsidRDefault="004A68B7" w:rsidP="001534F0"/>
          <w:p w14:paraId="4FBFADB2" w14:textId="77777777" w:rsidR="00805FFD" w:rsidRDefault="00805FFD" w:rsidP="001534F0"/>
          <w:p w14:paraId="3BC73AA0" w14:textId="0BE7CEE6" w:rsidR="004A68B7" w:rsidRDefault="004A68B7" w:rsidP="001534F0"/>
          <w:p w14:paraId="56F8FBA2" w14:textId="28DA6AE4" w:rsidR="00805FFD" w:rsidRDefault="00805FFD" w:rsidP="001534F0"/>
          <w:p w14:paraId="6A39395C" w14:textId="77777777" w:rsidR="00E046E7" w:rsidRDefault="00E046E7" w:rsidP="001534F0"/>
          <w:p w14:paraId="6520EF7A" w14:textId="77777777" w:rsidR="004A68B7" w:rsidRDefault="004A68B7" w:rsidP="001534F0"/>
          <w:p w14:paraId="3B9015FB" w14:textId="77777777" w:rsidR="004A68B7" w:rsidRDefault="004A68B7" w:rsidP="001534F0"/>
          <w:p w14:paraId="21A7FEEC" w14:textId="77777777" w:rsidR="004A68B7" w:rsidRDefault="004A68B7" w:rsidP="001534F0"/>
        </w:tc>
      </w:tr>
    </w:tbl>
    <w:p w14:paraId="35F18754" w14:textId="2EC0D66F" w:rsidR="00382D8D" w:rsidRDefault="00382D8D">
      <w:r>
        <w:t>Link dari paper acuan</w:t>
      </w:r>
      <w:r w:rsidR="000611D6">
        <w:t xml:space="preserve"> utama</w:t>
      </w:r>
      <w:r>
        <w:t xml:space="preserve">: </w:t>
      </w:r>
    </w:p>
    <w:p w14:paraId="13AAB12A" w14:textId="77777777" w:rsidR="000B2CA9" w:rsidRDefault="000B2CA9"/>
    <w:p w14:paraId="2E3F9AB4" w14:textId="77777777" w:rsidR="00382D8D" w:rsidRDefault="00382D8D"/>
    <w:p w14:paraId="4588AC18" w14:textId="74532CFB" w:rsidR="00B17CA3" w:rsidRDefault="00C274E8">
      <w:r>
        <w:t xml:space="preserve">Bermaksud untuk memohon </w:t>
      </w:r>
      <w:r w:rsidRPr="00C274E8">
        <w:rPr>
          <w:b/>
          <w:bCs/>
        </w:rPr>
        <w:t>bapak/ibu</w:t>
      </w:r>
      <w:r>
        <w:t xml:space="preserve"> </w:t>
      </w:r>
      <w:r w:rsidR="001D18B5">
        <w:t xml:space="preserve">………………….. </w:t>
      </w:r>
      <w:r w:rsidR="00035211">
        <w:t xml:space="preserve">bersedia </w:t>
      </w:r>
      <w:r>
        <w:t xml:space="preserve">sebagai </w:t>
      </w:r>
      <w:r w:rsidRPr="00C274E8">
        <w:rPr>
          <w:b/>
          <w:bCs/>
        </w:rPr>
        <w:t>dosen pembimbing 1 / 2</w:t>
      </w:r>
      <w:r>
        <w:t>. (</w:t>
      </w:r>
      <w:r w:rsidRPr="009F28BE">
        <w:rPr>
          <w:b/>
          <w:bCs/>
        </w:rPr>
        <w:t>hapus salah satu</w:t>
      </w:r>
      <w:r>
        <w:t>)</w:t>
      </w:r>
      <w:r w:rsidR="00D31F1F">
        <w:t>.</w:t>
      </w:r>
    </w:p>
    <w:sectPr w:rsidR="00B17CA3" w:rsidSect="00805FFD">
      <w:footerReference w:type="default" r:id="rId12"/>
      <w:pgSz w:w="11906" w:h="16838" w:code="9"/>
      <w:pgMar w:top="3600" w:right="746" w:bottom="9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01AAB" w14:textId="77777777" w:rsidR="00F545BF" w:rsidRDefault="00F545BF" w:rsidP="003A34EF">
      <w:r>
        <w:separator/>
      </w:r>
    </w:p>
  </w:endnote>
  <w:endnote w:type="continuationSeparator" w:id="0">
    <w:p w14:paraId="17ABDC45" w14:textId="77777777" w:rsidR="00F545BF" w:rsidRDefault="00F545BF" w:rsidP="003A3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-A BT">
    <w:panose1 w:val="020F0501020204020304"/>
    <w:charset w:val="00"/>
    <w:family w:val="swiss"/>
    <w:pitch w:val="variable"/>
    <w:sig w:usb0="0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0AEB" w14:textId="0E21739C" w:rsidR="003A34EF" w:rsidRDefault="003A34EF">
    <w:pPr>
      <w:pStyle w:val="Footer"/>
    </w:pPr>
    <w:r>
      <w:t xml:space="preserve">*Calon dosen pembimbing berhak untuk </w:t>
    </w:r>
    <w:r w:rsidRPr="009F28BE">
      <w:rPr>
        <w:i/>
        <w:iCs/>
      </w:rPr>
      <w:t>menerima</w:t>
    </w:r>
    <w:r w:rsidRPr="009F28BE">
      <w:t xml:space="preserve"> atau </w:t>
    </w:r>
    <w:r w:rsidRPr="009F28BE">
      <w:rPr>
        <w:i/>
        <w:iCs/>
      </w:rPr>
      <w:t>menolak</w:t>
    </w:r>
    <w:r>
      <w:t xml:space="preserve"> kandidat sebagai anak bimbing.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5F166" w14:textId="77777777" w:rsidR="00F545BF" w:rsidRDefault="00F545BF" w:rsidP="003A34EF">
      <w:r>
        <w:separator/>
      </w:r>
    </w:p>
  </w:footnote>
  <w:footnote w:type="continuationSeparator" w:id="0">
    <w:p w14:paraId="4BEB06BB" w14:textId="77777777" w:rsidR="00F545BF" w:rsidRDefault="00F545BF" w:rsidP="003A3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37125199">
    <w:abstractNumId w:val="19"/>
  </w:num>
  <w:num w:numId="2" w16cid:durableId="1347097377">
    <w:abstractNumId w:val="12"/>
  </w:num>
  <w:num w:numId="3" w16cid:durableId="1921014095">
    <w:abstractNumId w:val="10"/>
  </w:num>
  <w:num w:numId="4" w16cid:durableId="2043165956">
    <w:abstractNumId w:val="21"/>
  </w:num>
  <w:num w:numId="5" w16cid:durableId="1729304033">
    <w:abstractNumId w:val="13"/>
  </w:num>
  <w:num w:numId="6" w16cid:durableId="1574583745">
    <w:abstractNumId w:val="16"/>
  </w:num>
  <w:num w:numId="7" w16cid:durableId="914818366">
    <w:abstractNumId w:val="18"/>
  </w:num>
  <w:num w:numId="8" w16cid:durableId="265503870">
    <w:abstractNumId w:val="9"/>
  </w:num>
  <w:num w:numId="9" w16cid:durableId="790368679">
    <w:abstractNumId w:val="7"/>
  </w:num>
  <w:num w:numId="10" w16cid:durableId="627200584">
    <w:abstractNumId w:val="6"/>
  </w:num>
  <w:num w:numId="11" w16cid:durableId="1210534362">
    <w:abstractNumId w:val="5"/>
  </w:num>
  <w:num w:numId="12" w16cid:durableId="63995575">
    <w:abstractNumId w:val="4"/>
  </w:num>
  <w:num w:numId="13" w16cid:durableId="1435707278">
    <w:abstractNumId w:val="8"/>
  </w:num>
  <w:num w:numId="14" w16cid:durableId="976958732">
    <w:abstractNumId w:val="3"/>
  </w:num>
  <w:num w:numId="15" w16cid:durableId="1206452377">
    <w:abstractNumId w:val="2"/>
  </w:num>
  <w:num w:numId="16" w16cid:durableId="897474542">
    <w:abstractNumId w:val="1"/>
  </w:num>
  <w:num w:numId="17" w16cid:durableId="2060325404">
    <w:abstractNumId w:val="0"/>
  </w:num>
  <w:num w:numId="18" w16cid:durableId="1866287489">
    <w:abstractNumId w:val="14"/>
  </w:num>
  <w:num w:numId="19" w16cid:durableId="1545285242">
    <w:abstractNumId w:val="15"/>
  </w:num>
  <w:num w:numId="20" w16cid:durableId="438767243">
    <w:abstractNumId w:val="20"/>
  </w:num>
  <w:num w:numId="21" w16cid:durableId="92288141">
    <w:abstractNumId w:val="17"/>
  </w:num>
  <w:num w:numId="22" w16cid:durableId="754784033">
    <w:abstractNumId w:val="11"/>
  </w:num>
  <w:num w:numId="23" w16cid:durableId="1397393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NTYxNTIwMTczNjZS0lEKTi0uzszPAykwrwUA0p3okCwAAAA="/>
  </w:docVars>
  <w:rsids>
    <w:rsidRoot w:val="00CE2BA9"/>
    <w:rsid w:val="00035211"/>
    <w:rsid w:val="000611D6"/>
    <w:rsid w:val="000A30F2"/>
    <w:rsid w:val="000B2CA9"/>
    <w:rsid w:val="00111B58"/>
    <w:rsid w:val="00181929"/>
    <w:rsid w:val="001D18B5"/>
    <w:rsid w:val="001F241F"/>
    <w:rsid w:val="002030AA"/>
    <w:rsid w:val="00217366"/>
    <w:rsid w:val="00371251"/>
    <w:rsid w:val="00382D8D"/>
    <w:rsid w:val="003956EB"/>
    <w:rsid w:val="003A34EF"/>
    <w:rsid w:val="003D5584"/>
    <w:rsid w:val="003E17A3"/>
    <w:rsid w:val="00404A1C"/>
    <w:rsid w:val="00410249"/>
    <w:rsid w:val="004A68B7"/>
    <w:rsid w:val="004B2630"/>
    <w:rsid w:val="004B56DA"/>
    <w:rsid w:val="0050061F"/>
    <w:rsid w:val="00533801"/>
    <w:rsid w:val="005A35CB"/>
    <w:rsid w:val="00624B31"/>
    <w:rsid w:val="00645252"/>
    <w:rsid w:val="00650E8F"/>
    <w:rsid w:val="00665219"/>
    <w:rsid w:val="00676B4E"/>
    <w:rsid w:val="00684DD1"/>
    <w:rsid w:val="006D3D74"/>
    <w:rsid w:val="006E7BFD"/>
    <w:rsid w:val="00700FA2"/>
    <w:rsid w:val="00713D0C"/>
    <w:rsid w:val="00753EB0"/>
    <w:rsid w:val="0078304B"/>
    <w:rsid w:val="007C2467"/>
    <w:rsid w:val="007D5944"/>
    <w:rsid w:val="007E1F02"/>
    <w:rsid w:val="00805FFD"/>
    <w:rsid w:val="008202BA"/>
    <w:rsid w:val="00823B4D"/>
    <w:rsid w:val="0082671E"/>
    <w:rsid w:val="0083569A"/>
    <w:rsid w:val="00843BBE"/>
    <w:rsid w:val="00863E85"/>
    <w:rsid w:val="00891ED5"/>
    <w:rsid w:val="008B3949"/>
    <w:rsid w:val="008B3A2E"/>
    <w:rsid w:val="008D1578"/>
    <w:rsid w:val="008E4ECA"/>
    <w:rsid w:val="009334EA"/>
    <w:rsid w:val="009458F7"/>
    <w:rsid w:val="00955786"/>
    <w:rsid w:val="009630FE"/>
    <w:rsid w:val="009810F8"/>
    <w:rsid w:val="009F1F5F"/>
    <w:rsid w:val="009F28BE"/>
    <w:rsid w:val="009F50D3"/>
    <w:rsid w:val="00A11191"/>
    <w:rsid w:val="00A17397"/>
    <w:rsid w:val="00A67B8E"/>
    <w:rsid w:val="00A9204E"/>
    <w:rsid w:val="00AE6530"/>
    <w:rsid w:val="00B17CA3"/>
    <w:rsid w:val="00B329DD"/>
    <w:rsid w:val="00B44F07"/>
    <w:rsid w:val="00B71B96"/>
    <w:rsid w:val="00BF2FA7"/>
    <w:rsid w:val="00C06E29"/>
    <w:rsid w:val="00C274E8"/>
    <w:rsid w:val="00CE2BA9"/>
    <w:rsid w:val="00D03DB3"/>
    <w:rsid w:val="00D31F1F"/>
    <w:rsid w:val="00D553F2"/>
    <w:rsid w:val="00D634C0"/>
    <w:rsid w:val="00DA0135"/>
    <w:rsid w:val="00DB0710"/>
    <w:rsid w:val="00DF263E"/>
    <w:rsid w:val="00E046E7"/>
    <w:rsid w:val="00E56961"/>
    <w:rsid w:val="00E66C96"/>
    <w:rsid w:val="00E95B94"/>
    <w:rsid w:val="00EE7BCB"/>
    <w:rsid w:val="00F055EC"/>
    <w:rsid w:val="00F50E9C"/>
    <w:rsid w:val="00F52B85"/>
    <w:rsid w:val="00F545BF"/>
    <w:rsid w:val="00F67B73"/>
    <w:rsid w:val="00F74F10"/>
    <w:rsid w:val="00FA1A53"/>
    <w:rsid w:val="00FB0458"/>
    <w:rsid w:val="00FE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FC37"/>
  <w15:chartTrackingRefBased/>
  <w15:docId w15:val="{159AD6BC-77E5-4132-BA11-649442C2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8B7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CE2B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2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ji\AppData\Local\Microsoft\Office\16.0\DTS\en-US%7bDDD498AD-30A3-4EF5-85AD-A068BA1B618E%7d\%7b9CBEE281-B87E-42DF-8823-2D3465B969A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{9CBEE281-B87E-42DF-8823-2D3465B969AB}tf02786999_win32.dotx</Template>
  <TotalTime>212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Nizar-</dc:creator>
  <cp:keywords/>
  <dc:description/>
  <cp:lastModifiedBy>cak nizar</cp:lastModifiedBy>
  <cp:revision>78</cp:revision>
  <dcterms:created xsi:type="dcterms:W3CDTF">2022-10-11T09:17:00Z</dcterms:created>
  <dcterms:modified xsi:type="dcterms:W3CDTF">2023-03-09T07:39:00Z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